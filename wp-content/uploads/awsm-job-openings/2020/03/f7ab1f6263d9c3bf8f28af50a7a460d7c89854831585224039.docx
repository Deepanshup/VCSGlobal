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24"/>
          <w:szCs w:val="24"/>
          <w:u w:val="single"/>
          <w:lang w:val="pt-PT"/>
        </w:rPr>
      </w:pPr>
      <w:r>
        <w:rPr>
          <w:rFonts w:ascii="Times New Roman" w:cs="Times New Roman" w:hAnsi="Times New Roman"/>
          <w:b/>
          <w:sz w:val="24"/>
          <w:szCs w:val="24"/>
          <w:u w:val="single"/>
          <w:lang w:val="pt-PT"/>
        </w:rPr>
        <w:t>CURRICULUM-VITAE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SHIVA ASHUTOSH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401, E wing, Ashokraj building,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Near Ratna Restaurant, S.V. Road,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Goregaon W </w:t>
      </w:r>
      <w:r>
        <w:rPr>
          <w:rFonts w:ascii="Times New Roman" w:cs="Times New Roman" w:hAnsi="Times New Roman"/>
          <w:sz w:val="24"/>
          <w:szCs w:val="24"/>
          <w:lang w:val="en-US"/>
        </w:rPr>
        <w:t>Mumbai Maharashtra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Email: </w:t>
      </w:r>
      <w:r>
        <w:rPr>
          <w:rFonts w:ascii="Times New Roman" w:cs="Times New Roman" w:hAnsi="Times New Roman"/>
          <w:sz w:val="24"/>
          <w:szCs w:val="24"/>
          <w:lang w:val="en-US"/>
        </w:rPr>
        <w:t>shivaashutosh01@gmail.com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Ph. </w:t>
      </w:r>
      <w:r>
        <w:rPr>
          <w:rFonts w:ascii="Times New Roman" w:cs="Times New Roman" w:hAnsi="Times New Roman"/>
          <w:sz w:val="24"/>
          <w:szCs w:val="24"/>
        </w:rPr>
        <w:t>No-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09</w:t>
      </w:r>
      <w:r>
        <w:rPr>
          <w:rFonts w:ascii="Times New Roman" w:cs="Times New Roman" w:hAnsi="Times New Roman"/>
          <w:sz w:val="24"/>
          <w:szCs w:val="24"/>
          <w:lang w:val="en-US"/>
        </w:rPr>
        <w:t>755923300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46.25pt;margin-top:9.35pt;width:575.95pt;height:0.0pt;z-index:2;mso-position-horizontal-relative:text;mso-position-vertical-relative:text;mso-width-relative:page;mso-height-relative:page;mso-wrap-distance-left:0.0pt;mso-wrap-distance-right:0.0pt;visibility:visible;">
            <v:stroke weight="1.5pt"/>
            <v:fill/>
            <v:path o:connecttype="none" fillok="f" arrowok="t"/>
          </v:shape>
        </w:pic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Career Objective</w:t>
      </w:r>
    </w:p>
    <w:p>
      <w:pPr>
        <w:pStyle w:val="style0"/>
        <w:spacing w:after="0" w:lineRule="auto" w:line="240"/>
        <w:jc w:val="both"/>
        <w:rPr>
          <w:rStyle w:val="style88"/>
          <w:rFonts w:ascii="Times New Roman" w:cs="Times New Roman" w:hAnsi="Times New Roman"/>
          <w:i w:val="false"/>
          <w:color w:val="000000"/>
          <w:sz w:val="24"/>
          <w:szCs w:val="24"/>
          <w:bdr w:val="none" w:sz="0" w:space="0" w:color="auto" w:frame="true"/>
          <w:shd w:val="clear" w:color="auto" w:fill="ffffff"/>
        </w:rPr>
      </w:pPr>
      <w:r>
        <w:rPr>
          <w:rFonts w:ascii="Times New Roman" w:cs="Times New Roman" w:hAnsi="Times New Roman"/>
          <w:sz w:val="24"/>
          <w:szCs w:val="24"/>
        </w:rPr>
        <w:t xml:space="preserve">A motivated, friendly and enthusiastic individual with excellent communication and customer service </w:t>
      </w:r>
      <w:r>
        <w:rPr>
          <w:rFonts w:ascii="Times New Roman" w:cs="Times New Roman" w:hAnsi="Times New Roman"/>
          <w:sz w:val="24"/>
          <w:szCs w:val="24"/>
        </w:rPr>
        <w:t xml:space="preserve">skills  </w:t>
      </w:r>
      <w:r>
        <w:rPr>
          <w:rFonts w:ascii="Times New Roman" w:cs="Times New Roman" w:hAnsi="Times New Roman"/>
          <w:sz w:val="24"/>
          <w:szCs w:val="24"/>
        </w:rPr>
        <w:t xml:space="preserve">looking to secure a reputed position in </w:t>
      </w:r>
      <w:r>
        <w:rPr>
          <w:rFonts w:ascii="Times New Roman" w:cs="Times New Roman" w:hAnsi="Times New Roman"/>
          <w:sz w:val="24"/>
          <w:szCs w:val="24"/>
          <w:lang w:val="en-US"/>
        </w:rPr>
        <w:t>the Industry</w:t>
      </w:r>
      <w:r>
        <w:rPr>
          <w:rFonts w:ascii="Times New Roman" w:cs="Times New Roman" w:hAnsi="Times New Roman"/>
          <w:sz w:val="24"/>
          <w:szCs w:val="24"/>
        </w:rPr>
        <w:t xml:space="preserve"> and</w:t>
      </w:r>
      <w:r>
        <w:rPr>
          <w:rFonts w:ascii="Times New Roman" w:cs="Times New Roman" w:hAnsi="Times New Roman"/>
          <w:sz w:val="24"/>
          <w:szCs w:val="24"/>
        </w:rPr>
        <w:t xml:space="preserve"> get lively and stimulating environment to work, which offers me depth and diversity of exposure and enable me to learn, thus benefiting both the organization and myself in the process. </w:t>
      </w:r>
      <w:r>
        <w:rPr>
          <w:rStyle w:val="style88"/>
          <w:rFonts w:ascii="Times New Roman" w:cs="Times New Roman" w:hAnsi="Times New Roman"/>
          <w:i w:val="false"/>
          <w:color w:val="000000"/>
          <w:sz w:val="24"/>
          <w:szCs w:val="24"/>
          <w:bdr w:val="none" w:sz="0" w:space="0" w:color="auto" w:frame="true"/>
          <w:shd w:val="clear" w:color="auto" w:fill="ffffff"/>
        </w:rPr>
        <w:t>T</w:t>
      </w:r>
      <w:r>
        <w:rPr>
          <w:rStyle w:val="style88"/>
          <w:rFonts w:ascii="Times New Roman" w:cs="Times New Roman" w:hAnsi="Times New Roman"/>
          <w:i w:val="false"/>
          <w:color w:val="000000"/>
          <w:sz w:val="24"/>
          <w:szCs w:val="24"/>
          <w:bdr w:val="none" w:sz="0" w:space="0" w:color="auto" w:frame="true"/>
          <w:shd w:val="clear" w:color="auto" w:fill="ffffff"/>
        </w:rPr>
        <w:t xml:space="preserve">o obtain an executive position within a growth oriented, progressive company. I want to apply my </w:t>
      </w:r>
      <w:r>
        <w:rPr>
          <w:rStyle w:val="style88"/>
          <w:rFonts w:ascii="Times New Roman" w:cs="Times New Roman" w:hAnsi="Times New Roman"/>
          <w:i w:val="false"/>
          <w:color w:val="000000"/>
          <w:sz w:val="24"/>
          <w:szCs w:val="24"/>
          <w:bdr w:val="none" w:sz="0" w:space="0" w:color="auto" w:frame="true"/>
          <w:shd w:val="clear" w:color="auto" w:fill="ffffff"/>
        </w:rPr>
        <w:t>communication</w:t>
      </w:r>
      <w:r>
        <w:rPr>
          <w:rStyle w:val="style88"/>
          <w:rFonts w:ascii="Times New Roman" w:cs="Times New Roman" w:hAnsi="Times New Roman"/>
          <w:i w:val="false"/>
          <w:color w:val="000000"/>
          <w:sz w:val="24"/>
          <w:szCs w:val="24"/>
          <w:bdr w:val="none" w:sz="0" w:space="0" w:color="auto" w:frame="true"/>
          <w:shd w:val="clear" w:color="auto" w:fill="ffffff"/>
        </w:rPr>
        <w:t xml:space="preserve"> skills to an environment where they will make a significant impact on the bottom line. The ideal atmosphere would be entrepreneurial and one in w</w:t>
      </w:r>
      <w:r>
        <w:rPr>
          <w:rStyle w:val="style88"/>
          <w:rFonts w:ascii="Times New Roman" w:cs="Times New Roman" w:hAnsi="Times New Roman"/>
          <w:i w:val="false"/>
          <w:color w:val="000000"/>
          <w:sz w:val="24"/>
          <w:szCs w:val="24"/>
          <w:bdr w:val="none" w:sz="0" w:space="0" w:color="auto" w:frame="true"/>
          <w:shd w:val="clear" w:color="auto" w:fill="ffffff"/>
        </w:rPr>
        <w:t>hich new ideas are welcome and decision making is required.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Educational Qualification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Bachelor's degree in B.A. HONS. Mass communication from Renaissance College of Commerce and Management, Indore in 2017.</w:t>
      </w:r>
    </w:p>
    <w:p>
      <w:pPr>
        <w:pStyle w:val="style179"/>
        <w:spacing w:after="0" w:lineRule="auto" w:line="240"/>
        <w:jc w:val="both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High school from </w:t>
      </w:r>
      <w:r>
        <w:rPr>
          <w:rFonts w:ascii="Times New Roman" w:cs="Times New Roman" w:hAnsi="Times New Roman"/>
          <w:sz w:val="24"/>
          <w:szCs w:val="24"/>
          <w:lang w:val="en-US"/>
        </w:rPr>
        <w:t>Shri Bal Vinay Man</w:t>
      </w:r>
      <w:r>
        <w:rPr>
          <w:rFonts w:ascii="Times New Roman" w:cs="Times New Roman" w:hAnsi="Times New Roman"/>
          <w:sz w:val="24"/>
          <w:szCs w:val="24"/>
          <w:lang w:val="en-US"/>
        </w:rPr>
        <w:t>dir</w:t>
      </w:r>
      <w:r>
        <w:rPr>
          <w:rFonts w:ascii="Times New Roman" w:cs="Times New Roman" w:hAnsi="Times New Roman"/>
          <w:sz w:val="24"/>
          <w:szCs w:val="24"/>
        </w:rPr>
        <w:t>, Indore</w:t>
      </w:r>
      <w:r>
        <w:rPr>
          <w:rFonts w:ascii="Times New Roman" w:cs="Times New Roman" w:hAnsi="Times New Roman"/>
          <w:sz w:val="24"/>
          <w:szCs w:val="24"/>
        </w:rPr>
        <w:t xml:space="preserve"> in 201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3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6</w:t>
      </w:r>
      <w:r>
        <w:rPr>
          <w:rFonts w:ascii="Times New Roman" w:cs="Times New Roman" w:hAnsi="Times New Roman"/>
          <w:sz w:val="24"/>
          <w:szCs w:val="24"/>
          <w:lang w:val="en-US"/>
        </w:rPr>
        <w:t>9</w:t>
      </w:r>
      <w:r>
        <w:rPr>
          <w:rFonts w:ascii="Times New Roman" w:cs="Times New Roman" w:hAnsi="Times New Roman"/>
          <w:sz w:val="24"/>
          <w:szCs w:val="24"/>
        </w:rPr>
        <w:t>%).</w:t>
      </w:r>
    </w:p>
    <w:p>
      <w:pPr>
        <w:pStyle w:val="style179"/>
        <w:numPr>
          <w:ilvl w:val="0"/>
          <w:numId w:val="0"/>
        </w:numPr>
        <w:spacing w:after="0" w:lineRule="auto" w:line="240"/>
        <w:ind w:left="720" w:firstLine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Certification </w:t>
      </w:r>
      <w:r>
        <w:rPr>
          <w:rFonts w:ascii="Times New Roman" w:cs="Times New Roman" w:hAnsi="Times New Roman"/>
          <w:sz w:val="24"/>
          <w:szCs w:val="24"/>
          <w:lang w:val="en-US"/>
        </w:rPr>
        <w:t>TRINITY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COLLEGE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of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LONDON </w:t>
      </w:r>
      <w:r>
        <w:rPr>
          <w:rFonts w:ascii="Times New Roman" w:cs="Times New Roman" w:hAnsi="Times New Roman"/>
          <w:sz w:val="24"/>
          <w:szCs w:val="24"/>
          <w:lang w:val="en-US"/>
        </w:rPr>
        <w:t>Rock &amp; Pop Guitar grade 8</w:t>
      </w:r>
    </w:p>
    <w:p>
      <w:pPr>
        <w:pStyle w:val="style179"/>
        <w:numPr>
          <w:ilvl w:val="0"/>
          <w:numId w:val="0"/>
        </w:numPr>
        <w:spacing w:after="0" w:lineRule="auto" w:line="240"/>
        <w:ind w:left="720" w:firstLine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spacing w:before="240"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Strength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16"/>
          <w:szCs w:val="16"/>
          <w:u w:val="single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Result oriented, </w:t>
      </w:r>
      <w:r>
        <w:rPr>
          <w:rFonts w:ascii="Times New Roman" w:cs="Times New Roman" w:hAnsi="Times New Roman"/>
          <w:sz w:val="24"/>
          <w:szCs w:val="24"/>
        </w:rPr>
        <w:t>Good communication skills, Creative writing skills,</w:t>
      </w:r>
      <w:r>
        <w:rPr>
          <w:rFonts w:ascii="Times New Roman" w:cs="Times New Roman" w:hAnsi="Times New Roman"/>
          <w:sz w:val="24"/>
          <w:szCs w:val="24"/>
        </w:rPr>
        <w:t xml:space="preserve"> Fast learner, Hard working, strong commitment towards career, Positive attitude, Pleasant personality with a good command on</w:t>
      </w:r>
      <w:r>
        <w:rPr>
          <w:rFonts w:ascii="Times New Roman" w:cs="Times New Roman" w:hAnsi="Times New Roman"/>
          <w:sz w:val="24"/>
          <w:szCs w:val="24"/>
        </w:rPr>
        <w:t xml:space="preserve"> both languages (English, Hindi). Likes to work with a group in a competitive environment and accept challenges.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Computer Proficiency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16"/>
          <w:szCs w:val="16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Working  knowledge of MS Office and Internet.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Achievements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179"/>
        <w:numPr>
          <w:ilvl w:val="0"/>
          <w:numId w:val="16"/>
        </w:numPr>
        <w:rPr/>
      </w:pPr>
      <w:r>
        <w:rPr>
          <w:lang w:val="en-US"/>
        </w:rPr>
        <w:t xml:space="preserve">Certification </w:t>
      </w:r>
      <w:r>
        <w:rPr>
          <w:lang w:val="en-US"/>
        </w:rPr>
        <w:t xml:space="preserve">in Trinity </w:t>
      </w:r>
      <w:r>
        <w:rPr>
          <w:lang w:val="en-US"/>
        </w:rPr>
        <w:t xml:space="preserve">College of </w:t>
      </w:r>
      <w:r>
        <w:rPr>
          <w:lang w:val="en-US"/>
        </w:rPr>
        <w:t>London Rock</w:t>
      </w:r>
      <w:r>
        <w:rPr>
          <w:lang w:val="en-US"/>
        </w:rPr>
        <w:t xml:space="preserve"> &amp;</w:t>
      </w:r>
      <w:r>
        <w:rPr>
          <w:lang w:val="en-US"/>
        </w:rPr>
        <w:t xml:space="preserve"> </w:t>
      </w:r>
      <w:r>
        <w:rPr>
          <w:lang w:val="en-US"/>
        </w:rPr>
        <w:t>Pop</w:t>
      </w:r>
      <w:r>
        <w:rPr>
          <w:lang w:val="en-US"/>
        </w:rPr>
        <w:t xml:space="preserve"> </w:t>
      </w:r>
      <w:r>
        <w:rPr>
          <w:lang w:val="en-US"/>
        </w:rPr>
        <w:t>Guitar</w:t>
      </w:r>
      <w:r>
        <w:rPr>
          <w:lang w:val="en-US"/>
        </w:rPr>
        <w:t xml:space="preserve"> Grade 8 </w:t>
      </w:r>
    </w:p>
    <w:p>
      <w:pPr>
        <w:pStyle w:val="style179"/>
        <w:numPr>
          <w:ilvl w:val="0"/>
          <w:numId w:val="16"/>
        </w:numPr>
        <w:rPr/>
      </w:pPr>
      <w:r>
        <w:rPr>
          <w:lang w:val="en-US"/>
        </w:rPr>
        <w:t xml:space="preserve">Won </w:t>
      </w:r>
      <w:r>
        <w:rPr>
          <w:lang w:val="en-US"/>
        </w:rPr>
        <w:t xml:space="preserve">Central </w:t>
      </w:r>
      <w:r>
        <w:rPr>
          <w:lang w:val="en-US"/>
        </w:rPr>
        <w:t xml:space="preserve">India Rock </w:t>
      </w:r>
      <w:r>
        <w:rPr>
          <w:lang w:val="en-US"/>
        </w:rPr>
        <w:t xml:space="preserve"> music competition AAKSHANK 2K19 </w:t>
      </w:r>
      <w:r>
        <w:rPr>
          <w:lang w:val="en-US"/>
        </w:rPr>
        <w:t>hel</w:t>
      </w:r>
      <w:r>
        <w:rPr>
          <w:lang w:val="en-US"/>
        </w:rPr>
        <w:t>d at Medicap</w:t>
      </w:r>
      <w:r>
        <w:rPr>
          <w:lang w:val="en-US"/>
        </w:rPr>
        <w:t>s</w:t>
      </w:r>
      <w:r>
        <w:rPr>
          <w:lang w:val="en-US"/>
        </w:rPr>
        <w:t xml:space="preserve"> </w:t>
      </w:r>
      <w:r>
        <w:rPr>
          <w:lang w:val="en-US"/>
        </w:rPr>
        <w:t>University During M</w:t>
      </w:r>
      <w:r>
        <w:rPr>
          <w:lang w:val="en-US"/>
        </w:rPr>
        <w:t>oonstone</w:t>
      </w:r>
      <w:r>
        <w:rPr>
          <w:lang w:val="en-US"/>
        </w:rPr>
        <w:t xml:space="preserve"> </w:t>
      </w:r>
      <w:r>
        <w:rPr>
          <w:lang w:val="en-US"/>
        </w:rPr>
        <w:t>Annual</w:t>
      </w:r>
      <w:r>
        <w:rPr>
          <w:lang w:val="en-US"/>
        </w:rPr>
        <w:t xml:space="preserve"> Fest</w:t>
      </w:r>
      <w:r>
        <w:rPr>
          <w:lang w:val="en-US"/>
        </w:rPr>
        <w:t xml:space="preserve"> </w:t>
      </w:r>
      <w:r>
        <w:t>.</w:t>
      </w:r>
    </w:p>
    <w:p>
      <w:pPr>
        <w:pStyle w:val="style179"/>
        <w:numPr>
          <w:ilvl w:val="0"/>
          <w:numId w:val="16"/>
        </w:numPr>
        <w:rPr/>
      </w:pPr>
      <w:r>
        <w:rPr>
          <w:lang w:val="en-US"/>
        </w:rPr>
        <w:t xml:space="preserve">Won several Solo </w:t>
      </w:r>
      <w:r>
        <w:rPr>
          <w:lang w:val="en-US"/>
        </w:rPr>
        <w:t xml:space="preserve">music </w:t>
      </w:r>
      <w:r>
        <w:rPr>
          <w:lang w:val="en-US"/>
        </w:rPr>
        <w:t xml:space="preserve">and </w:t>
      </w:r>
      <w:r>
        <w:rPr>
          <w:lang w:val="en-US"/>
        </w:rPr>
        <w:t xml:space="preserve">choir Group </w:t>
      </w:r>
      <w:r>
        <w:rPr>
          <w:lang w:val="en-US"/>
        </w:rPr>
        <w:t xml:space="preserve">singing </w:t>
      </w:r>
      <w:r>
        <w:rPr>
          <w:lang w:val="en-US"/>
        </w:rPr>
        <w:t>competition</w:t>
      </w:r>
      <w:r>
        <w:rPr>
          <w:lang w:val="en-US"/>
        </w:rPr>
        <w:t xml:space="preserve"> throughout high scho</w:t>
      </w:r>
      <w:r>
        <w:rPr>
          <w:lang w:val="en-US"/>
        </w:rPr>
        <w:t>ol.</w:t>
      </w:r>
    </w:p>
    <w:p>
      <w:pPr>
        <w:pStyle w:val="style179"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4"/>
          <w:szCs w:val="24"/>
          <w:u w:val="single" w:color="000000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u w:val="single" w:color="000000"/>
        </w:rPr>
        <w:t>Work experience</w:t>
      </w:r>
    </w:p>
    <w:p>
      <w:pPr>
        <w:pStyle w:val="style179"/>
        <w:numPr>
          <w:ilvl w:val="0"/>
          <w:numId w:val="15"/>
        </w:numPr>
        <w:rPr/>
      </w:pPr>
      <w:r>
        <w:t>Worked as Customer Support Executive in Crucial enterprises for California region .</w:t>
      </w:r>
    </w:p>
    <w:p>
      <w:pPr>
        <w:pStyle w:val="style179"/>
        <w:numPr>
          <w:ilvl w:val="0"/>
          <w:numId w:val="15"/>
        </w:numPr>
        <w:rPr/>
      </w:pPr>
      <w:r>
        <w:t>Worked as Customer Support Executive in Singpost (Teleperformance).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Other Activities</w:t>
      </w:r>
    </w:p>
    <w:p>
      <w:pPr>
        <w:pStyle w:val="style0"/>
        <w:spacing w:after="0" w:lineRule="auto" w:line="240"/>
        <w:jc w:val="both"/>
        <w:rPr/>
      </w:pPr>
    </w:p>
    <w:p>
      <w:pPr>
        <w:pStyle w:val="style179"/>
        <w:numPr>
          <w:ilvl w:val="0"/>
          <w:numId w:val="12"/>
        </w:numPr>
        <w:rPr>
          <w:sz w:val="21"/>
          <w:szCs w:val="21"/>
        </w:rPr>
      </w:pPr>
      <w:r>
        <w:rPr>
          <w:rFonts w:ascii="Times New Roman" w:cs="Times New Roman" w:hAnsi="Times New Roman"/>
          <w:sz w:val="21"/>
          <w:szCs w:val="21"/>
          <w:u w:val="single"/>
        </w:rPr>
        <w:t>Participated in School plays</w:t>
      </w:r>
    </w:p>
    <w:p>
      <w:pPr>
        <w:pStyle w:val="style179"/>
        <w:numPr>
          <w:ilvl w:val="0"/>
          <w:numId w:val="7"/>
        </w:numPr>
        <w:rPr/>
      </w:pPr>
      <w:r>
        <w:t xml:space="preserve">Represented </w:t>
      </w:r>
      <w:r>
        <w:rPr>
          <w:lang w:val="en-US"/>
        </w:rPr>
        <w:t>DAVV</w:t>
      </w:r>
      <w:r>
        <w:rPr>
          <w:lang w:val="en-US"/>
        </w:rPr>
        <w:t xml:space="preserve"> university in </w:t>
      </w:r>
      <w:r>
        <w:rPr>
          <w:lang w:val="en-US"/>
        </w:rPr>
        <w:t xml:space="preserve"> inter university </w:t>
      </w:r>
      <w:r>
        <w:rPr>
          <w:lang w:val="en-US"/>
        </w:rPr>
        <w:t>boxing</w:t>
      </w:r>
      <w:r>
        <w:rPr>
          <w:lang w:val="en-US"/>
        </w:rPr>
        <w:t xml:space="preserve"> Tournament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4"/>
          <w:szCs w:val="24"/>
        </w:rPr>
      </w:pPr>
      <w:r>
        <w:t>Performed in college plays and musical events.</w:t>
      </w:r>
    </w:p>
    <w:p>
      <w:pPr>
        <w:pStyle w:val="style179"/>
        <w:numPr>
          <w:ilvl w:val="0"/>
          <w:numId w:val="2"/>
        </w:numPr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Wrote and acted in short movie in college.</w:t>
      </w:r>
    </w:p>
    <w:p>
      <w:pPr>
        <w:pStyle w:val="style179"/>
        <w:numPr>
          <w:ilvl w:val="0"/>
          <w:numId w:val="0"/>
        </w:numPr>
        <w:spacing w:after="0" w:lineRule="auto" w:line="240"/>
        <w:ind w:left="720" w:firstLine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Travelled to various destinations</w:t>
      </w:r>
      <w:r>
        <w:rPr>
          <w:rFonts w:cs="Times New Roman" w:hAnsi="Times New Roman"/>
          <w:sz w:val="24"/>
          <w:szCs w:val="24"/>
          <w:lang w:val="en-US"/>
        </w:rPr>
        <w:t>.</w:t>
      </w:r>
    </w:p>
    <w:p>
      <w:pPr>
        <w:pStyle w:val="style179"/>
        <w:spacing w:after="0" w:lineRule="auto" w:line="240"/>
        <w:ind w:left="450"/>
        <w:jc w:val="both"/>
        <w:rPr>
          <w:rFonts w:ascii="Times New Roman" w:cs="Times New Roman" w:hAnsi="Times New Roman"/>
          <w:sz w:val="10"/>
          <w:szCs w:val="10"/>
          <w:u w:val="single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 xml:space="preserve">Hobbies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16"/>
          <w:szCs w:val="16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Love Practicing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Yoga ,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Reading books, meditat</w:t>
      </w:r>
      <w:r>
        <w:rPr>
          <w:rFonts w:ascii="Times New Roman" w:cs="Times New Roman" w:hAnsi="Times New Roman"/>
          <w:sz w:val="24"/>
          <w:szCs w:val="24"/>
          <w:lang w:val="en-US"/>
        </w:rPr>
        <w:t>ion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&amp;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s</w:t>
      </w:r>
      <w:r>
        <w:rPr>
          <w:rFonts w:ascii="Times New Roman" w:cs="Times New Roman" w:hAnsi="Times New Roman"/>
          <w:sz w:val="24"/>
          <w:szCs w:val="24"/>
          <w:lang w:val="en-US"/>
        </w:rPr>
        <w:t>wimming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</w:p>
    <w:bookmarkStart w:id="0" w:name="_GoBack"/>
    <w:bookmarkEnd w:id="0"/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Personal Details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1"/>
        <w:gridCol w:w="387"/>
        <w:gridCol w:w="6255"/>
      </w:tblGrid>
      <w:tr>
        <w:trPr>
          <w:trHeight w:val="432" w:hRule="atLeast"/>
        </w:trPr>
        <w:tc>
          <w:tcPr>
            <w:tcW w:w="3321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387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255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Mr. 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Shiva Ashutosh</w:t>
            </w:r>
          </w:p>
        </w:tc>
      </w:tr>
      <w:tr>
        <w:tblPrEx/>
        <w:trPr>
          <w:trHeight w:val="432" w:hRule="atLeast"/>
        </w:trPr>
        <w:tc>
          <w:tcPr>
            <w:tcW w:w="3321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Date of Birth</w:t>
            </w:r>
          </w:p>
        </w:tc>
        <w:tc>
          <w:tcPr>
            <w:tcW w:w="387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255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08 October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199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>
        <w:tblPrEx/>
        <w:trPr>
          <w:trHeight w:val="432" w:hRule="atLeast"/>
        </w:trPr>
        <w:tc>
          <w:tcPr>
            <w:tcW w:w="3321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Age</w:t>
            </w:r>
          </w:p>
        </w:tc>
        <w:tc>
          <w:tcPr>
            <w:tcW w:w="387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255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years</w:t>
            </w:r>
          </w:p>
        </w:tc>
      </w:tr>
      <w:tr>
        <w:tblPrEx/>
        <w:trPr>
          <w:trHeight w:val="432" w:hRule="atLeast"/>
        </w:trPr>
        <w:tc>
          <w:tcPr>
            <w:tcW w:w="3321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Sex</w:t>
            </w:r>
          </w:p>
        </w:tc>
        <w:tc>
          <w:tcPr>
            <w:tcW w:w="387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255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Male</w:t>
            </w:r>
          </w:p>
        </w:tc>
      </w:tr>
      <w:tr>
        <w:tblPrEx/>
        <w:trPr>
          <w:trHeight w:val="432" w:hRule="atLeast"/>
        </w:trPr>
        <w:tc>
          <w:tcPr>
            <w:tcW w:w="3321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Contact Address</w:t>
            </w:r>
          </w:p>
        </w:tc>
        <w:tc>
          <w:tcPr>
            <w:tcW w:w="387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255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401, E wing, Ashokraj building, Near Ratna Restaurant, S.V. Road, Goregaon W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00065 Mumbai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Maharashtra</w:t>
            </w:r>
          </w:p>
        </w:tc>
      </w:tr>
      <w:tr>
        <w:tblPrEx/>
        <w:trPr>
          <w:trHeight w:val="432" w:hRule="atLeast"/>
        </w:trPr>
        <w:tc>
          <w:tcPr>
            <w:tcW w:w="3321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Marital Status</w:t>
            </w:r>
          </w:p>
        </w:tc>
        <w:tc>
          <w:tcPr>
            <w:tcW w:w="387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255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Unm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arried</w:t>
            </w:r>
          </w:p>
        </w:tc>
      </w:tr>
      <w:tr>
        <w:tblPrEx/>
        <w:trPr>
          <w:trHeight w:val="432" w:hRule="atLeast"/>
        </w:trPr>
        <w:tc>
          <w:tcPr>
            <w:tcW w:w="3321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Language Known</w:t>
            </w:r>
          </w:p>
        </w:tc>
        <w:tc>
          <w:tcPr>
            <w:tcW w:w="387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255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English &amp; Hindi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 assure you that the above information is true and correct.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Date: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June </w:t>
      </w:r>
      <w:r>
        <w:rPr>
          <w:rFonts w:ascii="Times New Roman" w:cs="Times New Roman" w:hAnsi="Times New Roman"/>
          <w:sz w:val="24"/>
          <w:szCs w:val="24"/>
          <w:lang w:val="en-US"/>
        </w:rPr>
        <w:t>16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201</w:t>
      </w:r>
      <w:r>
        <w:rPr>
          <w:rFonts w:ascii="Times New Roman" w:cs="Times New Roman" w:hAnsi="Times New Roman"/>
          <w:sz w:val="24"/>
          <w:szCs w:val="24"/>
        </w:rPr>
        <w:t>9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Place:  </w:t>
      </w:r>
      <w:r>
        <w:rPr>
          <w:rFonts w:ascii="Times New Roman" w:cs="Times New Roman" w:hAnsi="Times New Roman"/>
          <w:sz w:val="24"/>
          <w:szCs w:val="24"/>
          <w:lang w:val="en-US"/>
        </w:rPr>
        <w:t>Mumbai</w:t>
      </w:r>
    </w:p>
    <w:p>
      <w:pPr>
        <w:pStyle w:val="style0"/>
        <w:spacing w:after="0" w:lineRule="auto" w:line="240"/>
        <w:jc w:val="right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>SHIVA ASHUTOSH</w:t>
      </w:r>
    </w:p>
    <w:sectPr>
      <w:headerReference w:type="default" r:id="rId2"/>
      <w:footerReference w:type="default" r:id="rId3"/>
      <w:pgSz w:w="11907" w:h="16839" w:orient="portrait" w:code="9"/>
      <w:pgMar w:top="99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F0A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252E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4F6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BF4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4A0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6BAEC8C"/>
    <w:lvl w:ilvl="0" w:tplc="04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3C23E02"/>
    <w:lvl w:ilvl="0" w:tplc="5EFA2316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SimSu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9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1"/>
  </w:num>
  <w:num w:numId="11">
    <w:abstractNumId w:val="8"/>
  </w:num>
  <w:num w:numId="12">
    <w:abstractNumId w:val="11"/>
  </w:num>
  <w:num w:numId="13">
    <w:abstractNumId w:val="10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F2621-FB78-4015-B540-765AC1073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396</Words>
  <Pages>2</Pages>
  <Characters>2269</Characters>
  <Application>WPS Office</Application>
  <DocSecurity>0</DocSecurity>
  <Paragraphs>100</Paragraphs>
  <ScaleCrop>false</ScaleCrop>
  <LinksUpToDate>false</LinksUpToDate>
  <CharactersWithSpaces>2633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2019-06-16T08:43:48Z</dcterms:created>
  <dc:creator>EBS</dc:creator>
  <lastModifiedBy>SM-G615F</lastModifiedBy>
  <lastPrinted>2015-02-13T07:35:00Z</lastPrinted>
  <dcterms:modified xsi:type="dcterms:W3CDTF">2019-07-06T07:20:42Z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